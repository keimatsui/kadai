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6BD" w:rsidRDefault="001676BD">
      <w:pPr>
        <w:jc w:val="center"/>
        <w:rPr>
          <w:rFonts w:ascii="Times New Roman" w:hAnsi="Times New Roman"/>
        </w:rPr>
      </w:pPr>
      <w:bookmarkStart w:id="0" w:name="_GoBack"/>
      <w:bookmarkEnd w:id="0"/>
      <w:r>
        <w:rPr>
          <w:rFonts w:ascii="Times New Roman" w:hAnsi="Times New Roman"/>
          <w:sz w:val="28"/>
        </w:rPr>
        <w:t>プロジェクトマネジメントを学ぶゲームの開発と運用実験</w:t>
      </w:r>
    </w:p>
    <w:p w:rsidR="001676BD" w:rsidRDefault="001676BD">
      <w:pPr>
        <w:jc w:val="center"/>
        <w:rPr>
          <w:rFonts w:ascii="Times New Roman" w:hAnsi="Times New Roman"/>
        </w:rPr>
      </w:pPr>
    </w:p>
    <w:p w:rsidR="001676BD" w:rsidRDefault="001676BD">
      <w:pPr>
        <w:jc w:val="center"/>
        <w:rPr>
          <w:rFonts w:ascii="Times New Roman" w:hAnsi="Times New Roman"/>
        </w:rPr>
      </w:pPr>
      <w:r>
        <w:rPr>
          <w:rFonts w:ascii="Times New Roman" w:hAnsi="Times New Roman"/>
        </w:rPr>
        <w:t xml:space="preserve">プロジェクトマネジメントコース　矢吹研究室　</w:t>
      </w:r>
      <w:r>
        <w:rPr>
          <w:rFonts w:ascii="Times New Roman" w:hAnsi="Times New Roman"/>
        </w:rPr>
        <w:t>0942083</w:t>
      </w:r>
      <w:r>
        <w:rPr>
          <w:rFonts w:ascii="Times New Roman" w:hAnsi="Times New Roman"/>
        </w:rPr>
        <w:t xml:space="preserve">　</w:t>
      </w:r>
      <w:proofErr w:type="spellStart"/>
      <w:r>
        <w:rPr>
          <w:rFonts w:ascii="Times New Roman" w:hAnsi="Times New Roman"/>
        </w:rPr>
        <w:t>Htet</w:t>
      </w:r>
      <w:proofErr w:type="spellEnd"/>
      <w:r>
        <w:rPr>
          <w:rFonts w:ascii="Times New Roman" w:hAnsi="Times New Roman"/>
        </w:rPr>
        <w:t xml:space="preserve"> </w:t>
      </w:r>
      <w:proofErr w:type="spellStart"/>
      <w:r>
        <w:rPr>
          <w:rFonts w:ascii="Times New Roman" w:hAnsi="Times New Roman"/>
        </w:rPr>
        <w:t>Myet</w:t>
      </w:r>
      <w:proofErr w:type="spellEnd"/>
      <w:r>
        <w:rPr>
          <w:rFonts w:ascii="Times New Roman" w:hAnsi="Times New Roman"/>
        </w:rPr>
        <w:t xml:space="preserve"> </w:t>
      </w:r>
      <w:proofErr w:type="spellStart"/>
      <w:r>
        <w:rPr>
          <w:rFonts w:ascii="Times New Roman" w:hAnsi="Times New Roman"/>
        </w:rPr>
        <w:t>Mun</w:t>
      </w:r>
      <w:proofErr w:type="spellEnd"/>
      <w:r>
        <w:rPr>
          <w:rFonts w:ascii="Times New Roman" w:hAnsi="Times New Roman"/>
        </w:rPr>
        <w:t xml:space="preserve"> Win</w:t>
      </w:r>
    </w:p>
    <w:p w:rsidR="001676BD" w:rsidRDefault="001676BD">
      <w:pPr>
        <w:rPr>
          <w:rFonts w:ascii="Times New Roman" w:hAnsi="Times New Roman"/>
        </w:rPr>
      </w:pPr>
    </w:p>
    <w:p w:rsidR="001676BD" w:rsidRDefault="001676BD">
      <w:pPr>
        <w:rPr>
          <w:rFonts w:ascii="Times New Roman" w:hAnsi="Times New Roman"/>
        </w:rPr>
      </w:pPr>
    </w:p>
    <w:p w:rsidR="001676BD" w:rsidRDefault="001676BD">
      <w:pPr>
        <w:sectPr w:rsidR="001676BD">
          <w:pgSz w:w="11906" w:h="16838"/>
          <w:pgMar w:top="1247" w:right="1077" w:bottom="1247" w:left="1077" w:header="720" w:footer="720" w:gutter="0"/>
          <w:cols w:space="720"/>
          <w:docGrid w:linePitch="600"/>
        </w:sectPr>
      </w:pPr>
    </w:p>
    <w:p w:rsidR="001676BD" w:rsidRDefault="001676BD">
      <w:pPr>
        <w:rPr>
          <w:rFonts w:ascii="Times New Roman" w:hAnsi="Times New Roman"/>
        </w:rPr>
      </w:pPr>
      <w:r>
        <w:rPr>
          <w:rFonts w:ascii="Times New Roman" w:hAnsi="Times New Roman"/>
        </w:rPr>
        <w:lastRenderedPageBreak/>
        <w:t>1</w:t>
      </w:r>
      <w:r>
        <w:rPr>
          <w:rFonts w:ascii="Times New Roman" w:hAnsi="Times New Roman"/>
        </w:rPr>
        <w:t>．背景</w:t>
      </w:r>
    </w:p>
    <w:p w:rsidR="001676BD" w:rsidRDefault="001676BD">
      <w:pPr>
        <w:ind w:firstLine="212"/>
        <w:rPr>
          <w:rFonts w:ascii="Times New Roman" w:hAnsi="Times New Roman"/>
        </w:rPr>
      </w:pPr>
      <w:r>
        <w:rPr>
          <w:rFonts w:ascii="Times New Roman" w:hAnsi="Times New Roman"/>
        </w:rPr>
        <w:t>ゲームの考え方やデザイン・メカニクスなどの要素をゲーム以外の社会的な活動やサービスなどに利用することを表す「ゲーミフィケーション」が注目されている．その成功事例には以下のようなものがある．</w:t>
      </w:r>
    </w:p>
    <w:p w:rsidR="001676BD" w:rsidRDefault="001676BD">
      <w:pPr>
        <w:pStyle w:val="1"/>
        <w:numPr>
          <w:ilvl w:val="0"/>
          <w:numId w:val="2"/>
        </w:numPr>
        <w:rPr>
          <w:rFonts w:ascii="Times New Roman" w:hAnsi="Times New Roman"/>
        </w:rPr>
      </w:pPr>
      <w:r>
        <w:rPr>
          <w:rFonts w:ascii="Times New Roman" w:hAnsi="Times New Roman"/>
        </w:rPr>
        <w:t>MyBarackObama.com</w:t>
      </w:r>
      <w:r>
        <w:rPr>
          <w:rFonts w:ascii="Times New Roman" w:hAnsi="Times New Roman"/>
        </w:rPr>
        <w:t>：</w:t>
      </w:r>
      <w:r>
        <w:rPr>
          <w:rFonts w:ascii="Times New Roman" w:hAnsi="Times New Roman"/>
        </w:rPr>
        <w:t xml:space="preserve"> </w:t>
      </w:r>
      <w:r>
        <w:rPr>
          <w:rFonts w:ascii="Times New Roman" w:hAnsi="Times New Roman"/>
        </w:rPr>
        <w:t>選挙活動</w:t>
      </w:r>
    </w:p>
    <w:p w:rsidR="001676BD" w:rsidRDefault="001676BD">
      <w:pPr>
        <w:pStyle w:val="ListParagraph"/>
        <w:numPr>
          <w:ilvl w:val="0"/>
          <w:numId w:val="2"/>
        </w:numPr>
        <w:rPr>
          <w:rFonts w:ascii="Times New Roman" w:hAnsi="Times New Roman"/>
        </w:rPr>
      </w:pPr>
      <w:proofErr w:type="spellStart"/>
      <w:r>
        <w:rPr>
          <w:rFonts w:ascii="Times New Roman" w:hAnsi="Times New Roman"/>
        </w:rPr>
        <w:t>Badgeville</w:t>
      </w:r>
      <w:proofErr w:type="spellEnd"/>
      <w:r>
        <w:rPr>
          <w:rFonts w:ascii="Times New Roman" w:hAnsi="Times New Roman"/>
        </w:rPr>
        <w:t>：ビジネスモデル</w:t>
      </w:r>
    </w:p>
    <w:p w:rsidR="001676BD" w:rsidRDefault="001676BD">
      <w:pPr>
        <w:ind w:firstLine="212"/>
        <w:rPr>
          <w:rFonts w:ascii="Times New Roman" w:hAnsi="Times New Roman"/>
        </w:rPr>
      </w:pPr>
      <w:r>
        <w:rPr>
          <w:rFonts w:ascii="Times New Roman" w:hAnsi="Times New Roman"/>
        </w:rPr>
        <w:t>このようにゲーミフィケーションは多岐に渡って利用されており，プロジェクトマネジメント（以下</w:t>
      </w:r>
      <w:r>
        <w:rPr>
          <w:rFonts w:ascii="Times New Roman" w:hAnsi="Times New Roman"/>
        </w:rPr>
        <w:t>PM</w:t>
      </w:r>
      <w:r>
        <w:rPr>
          <w:rFonts w:ascii="Times New Roman" w:hAnsi="Times New Roman"/>
        </w:rPr>
        <w:t>）もゲーミフィケーションによってより良くなることが期待できる．</w:t>
      </w:r>
    </w:p>
    <w:p w:rsidR="001676BD" w:rsidRDefault="001676BD">
      <w:pPr>
        <w:ind w:firstLine="212"/>
        <w:rPr>
          <w:rFonts w:ascii="Times New Roman" w:hAnsi="Times New Roman"/>
        </w:rPr>
      </w:pPr>
    </w:p>
    <w:p w:rsidR="001676BD" w:rsidRDefault="001676BD">
      <w:pPr>
        <w:rPr>
          <w:rFonts w:ascii="Times New Roman" w:hAnsi="Times New Roman"/>
        </w:rPr>
      </w:pPr>
      <w:r>
        <w:rPr>
          <w:rFonts w:ascii="Times New Roman" w:hAnsi="Times New Roman"/>
        </w:rPr>
        <w:t>2</w:t>
      </w:r>
      <w:r>
        <w:rPr>
          <w:rFonts w:ascii="Times New Roman" w:hAnsi="Times New Roman"/>
        </w:rPr>
        <w:t>．目的</w:t>
      </w:r>
    </w:p>
    <w:p w:rsidR="001676BD" w:rsidRDefault="001676BD">
      <w:pPr>
        <w:ind w:firstLine="212"/>
        <w:rPr>
          <w:rFonts w:ascii="Times New Roman" w:hAnsi="Times New Roman"/>
        </w:rPr>
      </w:pPr>
      <w:r>
        <w:rPr>
          <w:rFonts w:ascii="Times New Roman" w:hAnsi="Times New Roman"/>
        </w:rPr>
        <w:t>本研究では</w:t>
      </w:r>
      <w:r>
        <w:rPr>
          <w:rFonts w:ascii="Times New Roman" w:hAnsi="Times New Roman"/>
        </w:rPr>
        <w:t>PM</w:t>
      </w:r>
      <w:r>
        <w:rPr>
          <w:rFonts w:ascii="Times New Roman" w:hAnsi="Times New Roman"/>
        </w:rPr>
        <w:t>にゲーミフィケーションの概念を導入することを試みる．具体的な方法としては，学生など</w:t>
      </w:r>
      <w:r>
        <w:rPr>
          <w:rFonts w:ascii="Times New Roman" w:hAnsi="Times New Roman"/>
        </w:rPr>
        <w:t>PM</w:t>
      </w:r>
      <w:r>
        <w:rPr>
          <w:rFonts w:ascii="Times New Roman" w:hAnsi="Times New Roman"/>
        </w:rPr>
        <w:t>をあまり知らない人を対象とした</w:t>
      </w:r>
      <w:r>
        <w:rPr>
          <w:rFonts w:ascii="Times New Roman" w:hAnsi="Times New Roman"/>
        </w:rPr>
        <w:t>PM</w:t>
      </w:r>
      <w:r>
        <w:rPr>
          <w:rFonts w:ascii="Times New Roman" w:hAnsi="Times New Roman"/>
        </w:rPr>
        <w:t>の学習を，ゲーミフィケーションを利用して行えるようにする方法を提案する．これによって</w:t>
      </w:r>
      <w:r>
        <w:rPr>
          <w:rFonts w:ascii="Times New Roman" w:hAnsi="Times New Roman"/>
        </w:rPr>
        <w:t>PM</w:t>
      </w:r>
      <w:r>
        <w:rPr>
          <w:rFonts w:ascii="Times New Roman" w:hAnsi="Times New Roman"/>
        </w:rPr>
        <w:t>についての理解を深めることが期待できる．</w:t>
      </w:r>
    </w:p>
    <w:p w:rsidR="001676BD" w:rsidRDefault="001676BD">
      <w:pPr>
        <w:ind w:firstLine="212"/>
        <w:rPr>
          <w:rFonts w:ascii="Times New Roman" w:hAnsi="Times New Roman"/>
        </w:rPr>
      </w:pPr>
    </w:p>
    <w:p w:rsidR="001676BD" w:rsidRDefault="001676BD">
      <w:pPr>
        <w:rPr>
          <w:rFonts w:ascii="Times New Roman" w:hAnsi="Times New Roman"/>
        </w:rPr>
      </w:pPr>
      <w:r>
        <w:rPr>
          <w:rFonts w:ascii="Times New Roman" w:hAnsi="Times New Roman"/>
        </w:rPr>
        <w:t>3</w:t>
      </w:r>
      <w:r>
        <w:rPr>
          <w:rFonts w:ascii="Times New Roman" w:hAnsi="Times New Roman"/>
        </w:rPr>
        <w:t>．手法</w:t>
      </w:r>
    </w:p>
    <w:p w:rsidR="001676BD" w:rsidRDefault="001676BD">
      <w:pPr>
        <w:pStyle w:val="1"/>
        <w:numPr>
          <w:ilvl w:val="0"/>
          <w:numId w:val="1"/>
        </w:numPr>
        <w:rPr>
          <w:rFonts w:ascii="Times New Roman" w:hAnsi="Times New Roman"/>
        </w:rPr>
      </w:pPr>
      <w:r>
        <w:rPr>
          <w:rFonts w:ascii="Times New Roman" w:hAnsi="Times New Roman"/>
        </w:rPr>
        <w:t>PM</w:t>
      </w:r>
      <w:r>
        <w:rPr>
          <w:rFonts w:ascii="Times New Roman" w:hAnsi="Times New Roman"/>
        </w:rPr>
        <w:t>を学習するゲームを提案し，細かな仕様を</w:t>
      </w:r>
      <w:r>
        <w:rPr>
          <w:rFonts w:ascii="Times New Roman" w:hAnsi="Times New Roman"/>
        </w:rPr>
        <w:t>PM</w:t>
      </w:r>
      <w:r>
        <w:rPr>
          <w:rFonts w:ascii="Times New Roman" w:hAnsi="Times New Roman"/>
        </w:rPr>
        <w:t>の要素と関連させて制作する．</w:t>
      </w:r>
    </w:p>
    <w:p w:rsidR="001676BD" w:rsidRDefault="001676BD">
      <w:pPr>
        <w:pStyle w:val="1"/>
        <w:numPr>
          <w:ilvl w:val="0"/>
          <w:numId w:val="1"/>
        </w:numPr>
        <w:rPr>
          <w:rFonts w:ascii="Times New Roman" w:hAnsi="Times New Roman"/>
        </w:rPr>
      </w:pPr>
      <w:r>
        <w:rPr>
          <w:rFonts w:ascii="Times New Roman" w:hAnsi="Times New Roman"/>
        </w:rPr>
        <w:t>(</w:t>
      </w:r>
      <w:r w:rsidR="0028329F">
        <w:rPr>
          <w:rFonts w:ascii="Times New Roman" w:hAnsi="Times New Roman" w:hint="eastAsia"/>
          <w:lang w:eastAsia="ja-JP"/>
        </w:rPr>
        <w:t>1</w:t>
      </w:r>
      <w:r>
        <w:rPr>
          <w:rFonts w:ascii="Times New Roman" w:hAnsi="Times New Roman"/>
        </w:rPr>
        <w:t>)</w:t>
      </w:r>
      <w:r>
        <w:rPr>
          <w:rFonts w:ascii="Times New Roman" w:hAnsi="Times New Roman"/>
        </w:rPr>
        <w:t>を複数回運用し，類似プロジェクトの類推見積もりの制度上昇と実コストの低減に効果があるか検証する．</w:t>
      </w:r>
    </w:p>
    <w:p w:rsidR="001676BD" w:rsidRDefault="001676BD">
      <w:pPr>
        <w:rPr>
          <w:rFonts w:ascii="Times New Roman" w:hAnsi="Times New Roman"/>
        </w:rPr>
      </w:pPr>
    </w:p>
    <w:p w:rsidR="001676BD" w:rsidRDefault="001676BD">
      <w:pPr>
        <w:rPr>
          <w:rFonts w:ascii="Times New Roman" w:hAnsi="Times New Roman"/>
        </w:rPr>
      </w:pPr>
      <w:r>
        <w:rPr>
          <w:rFonts w:ascii="Times New Roman" w:hAnsi="Times New Roman"/>
        </w:rPr>
        <w:t>4</w:t>
      </w:r>
      <w:r>
        <w:rPr>
          <w:rFonts w:ascii="Times New Roman" w:hAnsi="Times New Roman"/>
        </w:rPr>
        <w:t>．結果</w:t>
      </w:r>
    </w:p>
    <w:p w:rsidR="001676BD" w:rsidRDefault="001676BD">
      <w:pPr>
        <w:rPr>
          <w:rFonts w:ascii="Times New Roman" w:hAnsi="Times New Roman"/>
          <w:color w:val="00000A"/>
        </w:rPr>
      </w:pPr>
      <w:r>
        <w:rPr>
          <w:rFonts w:ascii="Times New Roman" w:hAnsi="Times New Roman"/>
        </w:rPr>
        <w:t xml:space="preserve">　</w:t>
      </w:r>
      <w:r>
        <w:rPr>
          <w:rFonts w:ascii="Times New Roman" w:eastAsia="Times New Roman" w:hAnsi="Times New Roman"/>
          <w:color w:val="00000A"/>
        </w:rPr>
        <w:t>PM</w:t>
      </w:r>
      <w:r>
        <w:rPr>
          <w:rFonts w:ascii="Times New Roman" w:hAnsi="Times New Roman"/>
          <w:color w:val="00000A"/>
        </w:rPr>
        <w:t>の学習をするための方法は座学だけではなく，実際にプロジェクトを行う形式もあり，インターネット上ではプロジェクトをシミュレーションするものが存在していた．</w:t>
      </w:r>
    </w:p>
    <w:p w:rsidR="001676BD" w:rsidRDefault="001676BD">
      <w:pPr>
        <w:ind w:firstLine="210"/>
        <w:rPr>
          <w:rFonts w:ascii="Times New Roman" w:hAnsi="Times New Roman"/>
          <w:color w:val="00000A"/>
        </w:rPr>
      </w:pPr>
      <w:r>
        <w:rPr>
          <w:rFonts w:ascii="Times New Roman" w:hAnsi="Times New Roman"/>
          <w:color w:val="00000A"/>
        </w:rPr>
        <w:t>また，ゲーミフィケーションやシリアスゲームの実用例から，目標を可視化し，世界観を作ることによってユーザに受け入れ易くさせ，反復効果を狙い学習効果を高めるのが良いという結果が得られた．</w:t>
      </w:r>
    </w:p>
    <w:p w:rsidR="001676BD" w:rsidRDefault="001676BD">
      <w:pPr>
        <w:rPr>
          <w:rFonts w:ascii="Times New Roman" w:hAnsi="Times New Roman"/>
          <w:color w:val="00000A"/>
        </w:rPr>
      </w:pPr>
      <w:r>
        <w:rPr>
          <w:rFonts w:ascii="Times New Roman" w:hAnsi="Times New Roman"/>
          <w:color w:val="00000A"/>
        </w:rPr>
        <w:t xml:space="preserve">　それらのことから，魔王に支配された世界を救うために，規定のターン内に支配下の都市を解放していき，魔王を倒すというプロジェクトを行うゲームを制作した．このゲームはゲームマスターとプレイヤーが</w:t>
      </w:r>
      <w:r>
        <w:rPr>
          <w:rFonts w:ascii="Times New Roman" w:hAnsi="Times New Roman"/>
          <w:color w:val="00000A"/>
        </w:rPr>
        <w:t>1</w:t>
      </w:r>
      <w:r>
        <w:rPr>
          <w:rFonts w:ascii="Times New Roman" w:hAnsi="Times New Roman"/>
          <w:color w:val="00000A"/>
        </w:rPr>
        <w:t>人ずつ，トランプとサイコロとメモ用紙があれば行うことができる．ゲームの流れとしてはトランプの数字札が</w:t>
      </w:r>
      <w:r>
        <w:rPr>
          <w:rFonts w:ascii="Times New Roman" w:hAnsi="Times New Roman"/>
          <w:color w:val="00000A"/>
        </w:rPr>
        <w:t>3</w:t>
      </w:r>
      <w:r>
        <w:rPr>
          <w:rFonts w:ascii="Times New Roman" w:hAnsi="Times New Roman"/>
          <w:color w:val="00000A"/>
        </w:rPr>
        <w:t>枚配られ，それをメンバとして，能力を強化したり，人員を追加したりして各都市を解放していく．道中，メンバが怪我をしたり，敵が強化されたりするトラブル</w:t>
      </w:r>
      <w:r>
        <w:rPr>
          <w:rFonts w:ascii="Times New Roman" w:hAnsi="Times New Roman"/>
          <w:color w:val="00000A"/>
        </w:rPr>
        <w:lastRenderedPageBreak/>
        <w:t>が発生する．また，敵との戦闘で都市に損害が発生する仕組みを作り，</w:t>
      </w:r>
      <w:r>
        <w:rPr>
          <w:rFonts w:ascii="Times New Roman" w:hAnsi="Times New Roman"/>
          <w:color w:val="00000A"/>
        </w:rPr>
        <w:t>1</w:t>
      </w:r>
      <w:r>
        <w:rPr>
          <w:rFonts w:ascii="Times New Roman" w:hAnsi="Times New Roman"/>
          <w:color w:val="00000A"/>
        </w:rPr>
        <w:t>都市で一定の損害が出ると修復を行わなければ都市解放ができない仕組みを作った．これらを数字としてまとめ，定期的に教えることにより，意思決定をさせる．</w:t>
      </w:r>
    </w:p>
    <w:p w:rsidR="001676BD" w:rsidRDefault="001676BD">
      <w:pPr>
        <w:rPr>
          <w:rFonts w:ascii="Times New Roman" w:hAnsi="Times New Roman"/>
          <w:color w:val="00000A"/>
        </w:rPr>
      </w:pPr>
      <w:r>
        <w:rPr>
          <w:rFonts w:ascii="Times New Roman" w:hAnsi="Times New Roman"/>
          <w:color w:val="00000A"/>
        </w:rPr>
        <w:t xml:space="preserve">　</w:t>
      </w:r>
      <w:r>
        <w:rPr>
          <w:rFonts w:ascii="Times New Roman" w:hAnsi="Times New Roman"/>
          <w:color w:val="00000A"/>
        </w:rPr>
        <w:t>PM</w:t>
      </w:r>
      <w:r>
        <w:rPr>
          <w:rFonts w:ascii="Times New Roman" w:hAnsi="Times New Roman"/>
          <w:color w:val="00000A"/>
        </w:rPr>
        <w:t>の要素として，統合マネジメントは全体の管理をするという点，スコープマネジメントは全体の都市数をタスクとして見積もるという点，タイムマネジメント・コストマネジメントは，目標を設定し，それを</w:t>
      </w:r>
      <w:r>
        <w:rPr>
          <w:rFonts w:ascii="Times New Roman" w:hAnsi="Times New Roman"/>
          <w:color w:val="00000A"/>
        </w:rPr>
        <w:t>EVM</w:t>
      </w:r>
      <w:r>
        <w:rPr>
          <w:rFonts w:ascii="Times New Roman" w:hAnsi="Times New Roman"/>
          <w:color w:val="00000A"/>
        </w:rPr>
        <w:t>で監視することによって目標を達成するという点，品質マネジメントも同様に目標を設定し，都市の損害による品質の低下をメンバや修復行動で対処するという点，人的資源マネジメントは，最初に渡されるメンバを訓練し能力を強化するか，人員追加などの意思決定を行い管理していくという点，コミュニケーションマネジメントは，プロジェクト内で得られた情報をどう活用していくか考えて整理していく点，リスクマネジメントは，起こりうるリスクを想定し，対策したり，許容をするという点があげられる．</w:t>
      </w:r>
    </w:p>
    <w:p w:rsidR="001676BD" w:rsidRDefault="001676BD">
      <w:pPr>
        <w:spacing w:line="240" w:lineRule="exact"/>
        <w:rPr>
          <w:rFonts w:ascii="ＭＳ 明朝" w:hAnsi="ＭＳ 明朝" w:cs="ＭＳ 明朝"/>
        </w:rPr>
      </w:pPr>
      <w:r>
        <w:rPr>
          <w:rFonts w:ascii="Times New Roman" w:hAnsi="Times New Roman"/>
          <w:color w:val="00000A"/>
        </w:rPr>
        <w:t xml:space="preserve">　実際に行ったところ，被験者</w:t>
      </w:r>
      <w:r>
        <w:rPr>
          <w:rFonts w:ascii="Times New Roman" w:eastAsia="Times New Roman" w:hAnsi="Times New Roman"/>
          <w:color w:val="00000A"/>
        </w:rPr>
        <w:t>1</w:t>
      </w:r>
      <w:r>
        <w:rPr>
          <w:rFonts w:ascii="Times New Roman" w:hAnsi="Times New Roman"/>
          <w:color w:val="00000A"/>
        </w:rPr>
        <w:t>は見積もりの値に関しては</w:t>
      </w:r>
      <w:r>
        <w:rPr>
          <w:rFonts w:ascii="Times New Roman" w:eastAsia="Times New Roman" w:hAnsi="Times New Roman"/>
          <w:color w:val="00000A"/>
        </w:rPr>
        <w:t>1</w:t>
      </w:r>
      <w:r>
        <w:rPr>
          <w:rFonts w:ascii="Times New Roman" w:hAnsi="Times New Roman"/>
          <w:color w:val="00000A"/>
        </w:rPr>
        <w:t>回目が</w:t>
      </w:r>
      <w:r>
        <w:rPr>
          <w:rFonts w:ascii="Times New Roman" w:eastAsia="Times New Roman" w:hAnsi="Times New Roman"/>
          <w:color w:val="00000A"/>
        </w:rPr>
        <w:t>40,000</w:t>
      </w:r>
      <w:r>
        <w:rPr>
          <w:rFonts w:ascii="Times New Roman" w:hAnsi="Times New Roman"/>
          <w:color w:val="00000A"/>
        </w:rPr>
        <w:t>円で</w:t>
      </w:r>
      <w:r>
        <w:rPr>
          <w:rFonts w:ascii="Times New Roman" w:eastAsia="Times New Roman" w:hAnsi="Times New Roman"/>
          <w:color w:val="00000A"/>
        </w:rPr>
        <w:t>2</w:t>
      </w:r>
      <w:r>
        <w:rPr>
          <w:rFonts w:ascii="Times New Roman" w:hAnsi="Times New Roman"/>
          <w:color w:val="00000A"/>
        </w:rPr>
        <w:t>回目が</w:t>
      </w:r>
      <w:r>
        <w:rPr>
          <w:rFonts w:ascii="Times New Roman" w:eastAsia="Times New Roman" w:hAnsi="Times New Roman"/>
          <w:color w:val="00000A"/>
        </w:rPr>
        <w:t>60,000</w:t>
      </w:r>
      <w:r>
        <w:rPr>
          <w:rFonts w:ascii="Times New Roman" w:hAnsi="Times New Roman"/>
          <w:color w:val="00000A"/>
        </w:rPr>
        <w:t>円と</w:t>
      </w:r>
      <w:r>
        <w:rPr>
          <w:rFonts w:ascii="Times New Roman" w:eastAsia="Times New Roman" w:hAnsi="Times New Roman"/>
          <w:color w:val="00000A"/>
        </w:rPr>
        <w:t>2</w:t>
      </w:r>
      <w:r>
        <w:rPr>
          <w:rFonts w:ascii="Times New Roman" w:hAnsi="Times New Roman"/>
          <w:color w:val="00000A"/>
        </w:rPr>
        <w:t>回目が多いのに対し，実コストに関しては</w:t>
      </w:r>
      <w:r>
        <w:rPr>
          <w:rFonts w:ascii="Times New Roman" w:eastAsia="Times New Roman" w:hAnsi="Times New Roman"/>
          <w:color w:val="00000A"/>
        </w:rPr>
        <w:t>1</w:t>
      </w:r>
      <w:r>
        <w:rPr>
          <w:rFonts w:ascii="Times New Roman" w:hAnsi="Times New Roman"/>
          <w:color w:val="00000A"/>
        </w:rPr>
        <w:t>回目が</w:t>
      </w:r>
      <w:r>
        <w:rPr>
          <w:rFonts w:ascii="Times New Roman" w:eastAsia="Times New Roman" w:hAnsi="Times New Roman"/>
          <w:color w:val="00000A"/>
        </w:rPr>
        <w:t>70,300</w:t>
      </w:r>
      <w:r>
        <w:rPr>
          <w:rFonts w:ascii="Times New Roman" w:hAnsi="Times New Roman"/>
          <w:color w:val="00000A"/>
        </w:rPr>
        <w:t>円で</w:t>
      </w:r>
      <w:r>
        <w:rPr>
          <w:rFonts w:ascii="Times New Roman" w:eastAsia="Times New Roman" w:hAnsi="Times New Roman"/>
          <w:color w:val="00000A"/>
        </w:rPr>
        <w:t>2</w:t>
      </w:r>
      <w:r>
        <w:rPr>
          <w:rFonts w:ascii="Times New Roman" w:hAnsi="Times New Roman"/>
          <w:color w:val="00000A"/>
        </w:rPr>
        <w:t>回目が</w:t>
      </w:r>
      <w:r>
        <w:rPr>
          <w:rFonts w:ascii="Times New Roman" w:eastAsia="Times New Roman" w:hAnsi="Times New Roman"/>
          <w:color w:val="00000A"/>
        </w:rPr>
        <w:t>37,100</w:t>
      </w:r>
      <w:r>
        <w:rPr>
          <w:rFonts w:ascii="Times New Roman" w:hAnsi="Times New Roman"/>
          <w:color w:val="00000A"/>
        </w:rPr>
        <w:t>円と，</w:t>
      </w:r>
      <w:r>
        <w:rPr>
          <w:rFonts w:ascii="Times New Roman" w:eastAsia="Times New Roman" w:hAnsi="Times New Roman"/>
          <w:color w:val="00000A"/>
        </w:rPr>
        <w:t>2</w:t>
      </w:r>
      <w:r>
        <w:rPr>
          <w:rFonts w:ascii="Times New Roman" w:hAnsi="Times New Roman"/>
          <w:color w:val="00000A"/>
        </w:rPr>
        <w:t>回目の方が少ないという結果となった．被験者</w:t>
      </w:r>
      <w:r>
        <w:rPr>
          <w:rFonts w:ascii="Times New Roman" w:eastAsia="Times New Roman" w:hAnsi="Times New Roman"/>
          <w:color w:val="00000A"/>
        </w:rPr>
        <w:t>2</w:t>
      </w:r>
      <w:r>
        <w:rPr>
          <w:rFonts w:ascii="Times New Roman" w:hAnsi="Times New Roman"/>
          <w:color w:val="00000A"/>
        </w:rPr>
        <w:t>は見積もりの値に関しては</w:t>
      </w:r>
      <w:r>
        <w:rPr>
          <w:rFonts w:ascii="Times New Roman" w:eastAsia="Times New Roman" w:hAnsi="Times New Roman"/>
          <w:color w:val="00000A"/>
        </w:rPr>
        <w:t>1</w:t>
      </w:r>
      <w:r>
        <w:rPr>
          <w:rFonts w:ascii="Times New Roman" w:hAnsi="Times New Roman"/>
          <w:color w:val="00000A"/>
        </w:rPr>
        <w:t>回目が</w:t>
      </w:r>
      <w:r>
        <w:rPr>
          <w:rFonts w:ascii="Times New Roman" w:eastAsia="Times New Roman" w:hAnsi="Times New Roman"/>
          <w:color w:val="00000A"/>
        </w:rPr>
        <w:t>50,000</w:t>
      </w:r>
      <w:r>
        <w:rPr>
          <w:rFonts w:ascii="Times New Roman" w:hAnsi="Times New Roman"/>
          <w:color w:val="00000A"/>
        </w:rPr>
        <w:t>円で</w:t>
      </w:r>
      <w:r>
        <w:rPr>
          <w:rFonts w:ascii="Times New Roman" w:eastAsia="Times New Roman" w:hAnsi="Times New Roman"/>
          <w:color w:val="00000A"/>
        </w:rPr>
        <w:t>2</w:t>
      </w:r>
      <w:r>
        <w:rPr>
          <w:rFonts w:ascii="Times New Roman" w:hAnsi="Times New Roman"/>
          <w:color w:val="00000A"/>
        </w:rPr>
        <w:t>回目が</w:t>
      </w:r>
      <w:r>
        <w:rPr>
          <w:rFonts w:ascii="Times New Roman" w:eastAsia="Times New Roman" w:hAnsi="Times New Roman"/>
          <w:color w:val="00000A"/>
        </w:rPr>
        <w:t>40,000</w:t>
      </w:r>
      <w:r>
        <w:rPr>
          <w:rFonts w:ascii="Times New Roman" w:hAnsi="Times New Roman"/>
          <w:color w:val="00000A"/>
        </w:rPr>
        <w:t>円と</w:t>
      </w:r>
      <w:r>
        <w:rPr>
          <w:rFonts w:ascii="Times New Roman" w:eastAsia="Times New Roman" w:hAnsi="Times New Roman"/>
          <w:color w:val="00000A"/>
        </w:rPr>
        <w:t>2</w:t>
      </w:r>
      <w:r>
        <w:rPr>
          <w:rFonts w:ascii="Times New Roman" w:hAnsi="Times New Roman"/>
          <w:color w:val="00000A"/>
        </w:rPr>
        <w:t>回目が少なく，実コストに関しても</w:t>
      </w:r>
      <w:r>
        <w:rPr>
          <w:rFonts w:ascii="Times New Roman" w:eastAsia="Times New Roman" w:hAnsi="Times New Roman"/>
          <w:color w:val="00000A"/>
        </w:rPr>
        <w:t>1</w:t>
      </w:r>
      <w:r>
        <w:rPr>
          <w:rFonts w:ascii="Times New Roman" w:hAnsi="Times New Roman"/>
          <w:color w:val="00000A"/>
        </w:rPr>
        <w:t>回目が</w:t>
      </w:r>
      <w:r>
        <w:rPr>
          <w:rFonts w:ascii="Times New Roman" w:eastAsia="Times New Roman" w:hAnsi="Times New Roman"/>
          <w:color w:val="00000A"/>
        </w:rPr>
        <w:t>41,000</w:t>
      </w:r>
      <w:r>
        <w:rPr>
          <w:rFonts w:ascii="Times New Roman" w:hAnsi="Times New Roman"/>
          <w:color w:val="00000A"/>
        </w:rPr>
        <w:t>円で</w:t>
      </w:r>
      <w:r>
        <w:rPr>
          <w:rFonts w:ascii="Times New Roman" w:eastAsia="Times New Roman" w:hAnsi="Times New Roman"/>
          <w:color w:val="00000A"/>
        </w:rPr>
        <w:t>2</w:t>
      </w:r>
      <w:r>
        <w:rPr>
          <w:rFonts w:ascii="Times New Roman" w:hAnsi="Times New Roman"/>
          <w:color w:val="00000A"/>
        </w:rPr>
        <w:t>回目が</w:t>
      </w:r>
      <w:r>
        <w:rPr>
          <w:rFonts w:ascii="Times New Roman" w:eastAsia="Times New Roman" w:hAnsi="Times New Roman"/>
          <w:color w:val="00000A"/>
        </w:rPr>
        <w:t>36,400</w:t>
      </w:r>
      <w:r>
        <w:rPr>
          <w:rFonts w:ascii="Times New Roman" w:hAnsi="Times New Roman"/>
          <w:color w:val="00000A"/>
        </w:rPr>
        <w:t>円と，こちらも</w:t>
      </w:r>
      <w:r>
        <w:rPr>
          <w:rFonts w:ascii="Times New Roman" w:eastAsia="Times New Roman" w:hAnsi="Times New Roman"/>
          <w:color w:val="00000A"/>
        </w:rPr>
        <w:t>2</w:t>
      </w:r>
      <w:r>
        <w:rPr>
          <w:rFonts w:ascii="Times New Roman" w:hAnsi="Times New Roman"/>
          <w:color w:val="00000A"/>
        </w:rPr>
        <w:t>回目の方が少ないという結果となった．そして，統計的に正しいか検証するために本研究により類似プロジェクトの類推見積もりの精度上昇と実コストの低減という結果が得られない，つまり，</w:t>
      </w:r>
      <w:r>
        <w:rPr>
          <w:rFonts w:ascii="Times New Roman" w:hAnsi="Times New Roman"/>
          <w:color w:val="00000A"/>
        </w:rPr>
        <w:t>1</w:t>
      </w:r>
      <w:r>
        <w:rPr>
          <w:rFonts w:ascii="Times New Roman" w:hAnsi="Times New Roman"/>
          <w:color w:val="00000A"/>
        </w:rPr>
        <w:t>回目，</w:t>
      </w:r>
      <w:r>
        <w:rPr>
          <w:rFonts w:ascii="Times New Roman" w:hAnsi="Times New Roman"/>
          <w:color w:val="00000A"/>
        </w:rPr>
        <w:t>2</w:t>
      </w:r>
      <w:r>
        <w:rPr>
          <w:rFonts w:ascii="Times New Roman" w:hAnsi="Times New Roman"/>
          <w:color w:val="00000A"/>
        </w:rPr>
        <w:t>回目の平均は等しいという帰無仮説を提示し</w:t>
      </w:r>
      <w:r>
        <w:rPr>
          <w:rFonts w:ascii="Times New Roman" w:hAnsi="Times New Roman"/>
          <w:color w:val="00000A"/>
        </w:rPr>
        <w:t>t</w:t>
      </w:r>
      <w:r>
        <w:rPr>
          <w:rFonts w:ascii="Times New Roman" w:hAnsi="Times New Roman"/>
          <w:color w:val="00000A"/>
        </w:rPr>
        <w:t>検定を行ったが，有意差がないという結果となり，帰無仮設を棄却できなかった．</w:t>
      </w:r>
    </w:p>
    <w:p w:rsidR="001676BD" w:rsidRDefault="001676BD">
      <w:pPr>
        <w:jc w:val="left"/>
        <w:rPr>
          <w:rFonts w:ascii="Times New Roman" w:hAnsi="Times New Roman"/>
        </w:rPr>
      </w:pPr>
      <w:r>
        <w:rPr>
          <w:rFonts w:ascii="ＭＳ 明朝" w:hAnsi="ＭＳ 明朝" w:cs="ＭＳ 明朝"/>
        </w:rPr>
        <w:t xml:space="preserve">　</w:t>
      </w:r>
    </w:p>
    <w:p w:rsidR="001676BD" w:rsidRDefault="001676BD">
      <w:pPr>
        <w:rPr>
          <w:rFonts w:ascii="Times New Roman" w:hAnsi="Times New Roman"/>
        </w:rPr>
      </w:pPr>
      <w:r>
        <w:rPr>
          <w:rFonts w:ascii="Times New Roman" w:hAnsi="Times New Roman"/>
        </w:rPr>
        <w:t>5</w:t>
      </w:r>
      <w:r>
        <w:rPr>
          <w:rFonts w:ascii="Times New Roman" w:hAnsi="Times New Roman"/>
        </w:rPr>
        <w:t>．結論</w:t>
      </w:r>
    </w:p>
    <w:p w:rsidR="001676BD" w:rsidRDefault="001676BD">
      <w:pPr>
        <w:rPr>
          <w:rFonts w:ascii="Times New Roman" w:hAnsi="Times New Roman"/>
        </w:rPr>
      </w:pPr>
      <w:r>
        <w:rPr>
          <w:rFonts w:ascii="Times New Roman" w:hAnsi="Times New Roman"/>
        </w:rPr>
        <w:t xml:space="preserve">　本研究は，</w:t>
      </w:r>
      <w:r>
        <w:rPr>
          <w:rFonts w:ascii="Times New Roman" w:hAnsi="Times New Roman"/>
        </w:rPr>
        <w:t>PM</w:t>
      </w:r>
      <w:r>
        <w:rPr>
          <w:rFonts w:ascii="Times New Roman" w:hAnsi="Times New Roman"/>
        </w:rPr>
        <w:t>を学ぶゲームにより，類似プロジェクトの類推見積もりの精度上昇と実コストの低減を期待したものである．</w:t>
      </w:r>
    </w:p>
    <w:p w:rsidR="001676BD" w:rsidRDefault="001676BD">
      <w:pPr>
        <w:rPr>
          <w:rFonts w:ascii="Times New Roman" w:hAnsi="Times New Roman"/>
        </w:rPr>
      </w:pPr>
      <w:r>
        <w:rPr>
          <w:rFonts w:ascii="Times New Roman" w:hAnsi="Times New Roman"/>
        </w:rPr>
        <w:t xml:space="preserve">　そしてこの結果は，本研究の有効性を示唆するものではあるが，統計的検定によって有意と言える段階ではないという結論に至った．この問題は，被験者を増やすことで解決することが期待できる．</w:t>
      </w:r>
    </w:p>
    <w:p w:rsidR="001676BD" w:rsidRDefault="001676BD">
      <w:pPr>
        <w:rPr>
          <w:rFonts w:ascii="Times New Roman" w:hAnsi="Times New Roman"/>
        </w:rPr>
      </w:pPr>
    </w:p>
    <w:p w:rsidR="001676BD" w:rsidRDefault="001676BD" w:rsidP="0028329F">
      <w:pPr>
        <w:autoSpaceDE w:val="0"/>
        <w:autoSpaceDN w:val="0"/>
        <w:rPr>
          <w:rFonts w:ascii="Times New Roman" w:hAnsi="Times New Roman"/>
          <w:bCs/>
          <w:color w:val="000000"/>
          <w:szCs w:val="21"/>
        </w:rPr>
      </w:pPr>
      <w:r>
        <w:rPr>
          <w:rFonts w:ascii="Times New Roman" w:hAnsi="Times New Roman"/>
        </w:rPr>
        <w:t>6</w:t>
      </w:r>
      <w:r>
        <w:rPr>
          <w:rFonts w:ascii="Times New Roman" w:hAnsi="Times New Roman"/>
        </w:rPr>
        <w:t>．参考文献</w:t>
      </w:r>
    </w:p>
    <w:p w:rsidR="001676BD" w:rsidRDefault="001676BD" w:rsidP="0028329F">
      <w:pPr>
        <w:autoSpaceDE w:val="0"/>
        <w:autoSpaceDN w:val="0"/>
        <w:sectPr w:rsidR="001676BD">
          <w:type w:val="continuous"/>
          <w:pgSz w:w="11906" w:h="16838"/>
          <w:pgMar w:top="1247" w:right="1077" w:bottom="1247" w:left="1077" w:header="720" w:footer="720" w:gutter="0"/>
          <w:cols w:num="2" w:space="420"/>
          <w:docGrid w:linePitch="600"/>
        </w:sectPr>
      </w:pPr>
      <w:r>
        <w:rPr>
          <w:rFonts w:ascii="Times New Roman" w:hAnsi="Times New Roman"/>
          <w:bCs/>
          <w:color w:val="000000"/>
          <w:szCs w:val="21"/>
        </w:rPr>
        <w:t xml:space="preserve">[1] </w:t>
      </w:r>
      <w:r>
        <w:rPr>
          <w:rFonts w:ascii="Times New Roman" w:hAnsi="Times New Roman"/>
          <w:bCs/>
          <w:color w:val="000000"/>
          <w:szCs w:val="21"/>
        </w:rPr>
        <w:t>井上明人</w:t>
      </w:r>
      <w:r>
        <w:rPr>
          <w:rFonts w:ascii="Times New Roman" w:hAnsi="Times New Roman"/>
          <w:bCs/>
          <w:color w:val="000000"/>
          <w:szCs w:val="21"/>
        </w:rPr>
        <w:t xml:space="preserve">. </w:t>
      </w:r>
      <w:r>
        <w:rPr>
          <w:rFonts w:ascii="Times New Roman" w:hAnsi="Times New Roman"/>
          <w:bCs/>
          <w:color w:val="000000"/>
          <w:szCs w:val="21"/>
        </w:rPr>
        <w:t>ゲーミフィケーション</w:t>
      </w:r>
      <w:r>
        <w:rPr>
          <w:rFonts w:ascii="Times New Roman" w:hAnsi="Times New Roman"/>
          <w:bCs/>
          <w:color w:val="000000"/>
          <w:szCs w:val="21"/>
        </w:rPr>
        <w:t xml:space="preserve"> </w:t>
      </w:r>
      <w:r>
        <w:rPr>
          <w:rFonts w:ascii="Times New Roman" w:hAnsi="Times New Roman"/>
          <w:bCs/>
          <w:color w:val="000000"/>
          <w:szCs w:val="21"/>
        </w:rPr>
        <w:t>＜ゲーム＞はビジネスを変える</w:t>
      </w:r>
      <w:r>
        <w:rPr>
          <w:rFonts w:ascii="Times New Roman" w:hAnsi="Times New Roman"/>
          <w:bCs/>
          <w:color w:val="000000"/>
          <w:szCs w:val="21"/>
        </w:rPr>
        <w:t xml:space="preserve">. </w:t>
      </w:r>
      <w:r>
        <w:rPr>
          <w:rFonts w:ascii="Times New Roman" w:hAnsi="Times New Roman"/>
          <w:bCs/>
          <w:color w:val="000000"/>
          <w:szCs w:val="21"/>
        </w:rPr>
        <w:t>第</w:t>
      </w:r>
      <w:r>
        <w:rPr>
          <w:rFonts w:ascii="Times New Roman" w:hAnsi="Times New Roman"/>
          <w:bCs/>
          <w:color w:val="000000"/>
          <w:szCs w:val="21"/>
        </w:rPr>
        <w:t>3</w:t>
      </w:r>
      <w:r>
        <w:rPr>
          <w:rFonts w:ascii="Times New Roman" w:hAnsi="Times New Roman"/>
          <w:bCs/>
          <w:color w:val="000000"/>
          <w:szCs w:val="21"/>
        </w:rPr>
        <w:t>版</w:t>
      </w:r>
      <w:r>
        <w:rPr>
          <w:rFonts w:ascii="Times New Roman" w:hAnsi="Times New Roman"/>
          <w:color w:val="000000"/>
          <w:szCs w:val="21"/>
        </w:rPr>
        <w:t xml:space="preserve">, </w:t>
      </w:r>
      <w:r>
        <w:rPr>
          <w:rFonts w:ascii="Times New Roman" w:hAnsi="Times New Roman"/>
          <w:bCs/>
          <w:color w:val="000000"/>
          <w:szCs w:val="21"/>
        </w:rPr>
        <w:t>NHK</w:t>
      </w:r>
      <w:r>
        <w:rPr>
          <w:rFonts w:ascii="Times New Roman" w:hAnsi="Times New Roman"/>
          <w:bCs/>
          <w:color w:val="000000"/>
          <w:szCs w:val="21"/>
        </w:rPr>
        <w:t>出版</w:t>
      </w:r>
      <w:r>
        <w:rPr>
          <w:rFonts w:ascii="Times New Roman" w:hAnsi="Times New Roman"/>
          <w:bCs/>
          <w:color w:val="000000"/>
          <w:szCs w:val="21"/>
        </w:rPr>
        <w:t>, 2012</w:t>
      </w:r>
      <w:r>
        <w:rPr>
          <w:rFonts w:ascii="Times New Roman" w:hAnsi="Times New Roman"/>
          <w:bCs/>
          <w:color w:val="000000"/>
          <w:szCs w:val="21"/>
        </w:rPr>
        <w:t>年</w:t>
      </w:r>
      <w:r>
        <w:rPr>
          <w:rFonts w:ascii="Times New Roman" w:hAnsi="Times New Roman"/>
          <w:bCs/>
          <w:color w:val="000000"/>
          <w:szCs w:val="21"/>
        </w:rPr>
        <w:t>4</w:t>
      </w:r>
      <w:r w:rsidR="0028329F">
        <w:rPr>
          <w:rFonts w:ascii="Times New Roman" w:hAnsi="Times New Roman" w:hint="eastAsia"/>
          <w:bCs/>
          <w:color w:val="000000"/>
          <w:szCs w:val="21"/>
          <w:lang w:eastAsia="ja-JP"/>
        </w:rPr>
        <w:t>月</w:t>
      </w:r>
      <w:r>
        <w:rPr>
          <w:rFonts w:ascii="Times New Roman" w:hAnsi="Times New Roman"/>
          <w:bCs/>
          <w:color w:val="000000"/>
          <w:szCs w:val="21"/>
        </w:rPr>
        <w:t>.</w:t>
      </w:r>
    </w:p>
    <w:sectPr w:rsidR="001676BD">
      <w:type w:val="continuous"/>
      <w:pgSz w:w="11906" w:h="16838"/>
      <w:pgMar w:top="1247" w:right="1077" w:bottom="1247" w:left="1077" w:header="720" w:footer="720" w:gutter="0"/>
      <w:cols w:num="2" w:space="420"/>
      <w:docGrid w:linePitch="6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360" w:hanging="360"/>
      </w:pPr>
      <w:rPr>
        <w:rFonts w:cs="Times New Roman"/>
      </w:rPr>
    </w:lvl>
    <w:lvl w:ilvl="1">
      <w:start w:val="1"/>
      <w:numFmt w:val="decimal"/>
      <w:lvlText w:val="(%2)"/>
      <w:lvlJc w:val="left"/>
      <w:pPr>
        <w:tabs>
          <w:tab w:val="num" w:pos="0"/>
        </w:tabs>
        <w:ind w:left="840" w:hanging="420"/>
      </w:pPr>
    </w:lvl>
    <w:lvl w:ilvl="2">
      <w:start w:val="1"/>
      <w:numFmt w:val="decimal"/>
      <w:lvlText w:val="%2.%3"/>
      <w:lvlJc w:val="left"/>
      <w:pPr>
        <w:tabs>
          <w:tab w:val="num" w:pos="0"/>
        </w:tabs>
        <w:ind w:left="1260" w:hanging="420"/>
      </w:pPr>
    </w:lvl>
    <w:lvl w:ilvl="3">
      <w:start w:val="1"/>
      <w:numFmt w:val="decimal"/>
      <w:lvlText w:val="%2.%3.%4."/>
      <w:lvlJc w:val="left"/>
      <w:pPr>
        <w:tabs>
          <w:tab w:val="num" w:pos="0"/>
        </w:tabs>
        <w:ind w:left="1680" w:hanging="420"/>
      </w:pPr>
    </w:lvl>
    <w:lvl w:ilvl="4">
      <w:start w:val="1"/>
      <w:numFmt w:val="decimal"/>
      <w:lvlText w:val="(%2.%3.%4.%5)"/>
      <w:lvlJc w:val="left"/>
      <w:pPr>
        <w:tabs>
          <w:tab w:val="num" w:pos="0"/>
        </w:tabs>
        <w:ind w:left="2100" w:hanging="420"/>
      </w:pPr>
    </w:lvl>
    <w:lvl w:ilvl="5">
      <w:start w:val="1"/>
      <w:numFmt w:val="decimal"/>
      <w:lvlText w:val="%2.%3.%4.%5.%6"/>
      <w:lvlJc w:val="left"/>
      <w:pPr>
        <w:tabs>
          <w:tab w:val="num" w:pos="0"/>
        </w:tabs>
        <w:ind w:left="2520" w:hanging="420"/>
      </w:pPr>
    </w:lvl>
    <w:lvl w:ilvl="6">
      <w:start w:val="1"/>
      <w:numFmt w:val="decimal"/>
      <w:lvlText w:val="%2.%3.%4.%5.%6.%7."/>
      <w:lvlJc w:val="left"/>
      <w:pPr>
        <w:tabs>
          <w:tab w:val="num" w:pos="0"/>
        </w:tabs>
        <w:ind w:left="2940" w:hanging="420"/>
      </w:pPr>
    </w:lvl>
    <w:lvl w:ilvl="7">
      <w:start w:val="1"/>
      <w:numFmt w:val="decimal"/>
      <w:lvlText w:val="(%2.%3.%4.%5.%6.%7.%8)"/>
      <w:lvlJc w:val="left"/>
      <w:pPr>
        <w:tabs>
          <w:tab w:val="num" w:pos="0"/>
        </w:tabs>
        <w:ind w:left="3360" w:hanging="420"/>
      </w:pPr>
    </w:lvl>
    <w:lvl w:ilvl="8">
      <w:start w:val="1"/>
      <w:numFmt w:val="decimal"/>
      <w:lvlText w:val="%2.%3.%4.%5.%6.%7.%8.%9"/>
      <w:lvlJc w:val="left"/>
      <w:pPr>
        <w:tabs>
          <w:tab w:val="num" w:pos="0"/>
        </w:tabs>
        <w:ind w:left="3780" w:hanging="420"/>
      </w:pPr>
    </w:lvl>
  </w:abstractNum>
  <w:abstractNum w:abstractNumId="1">
    <w:nsid w:val="00000002"/>
    <w:multiLevelType w:val="multilevel"/>
    <w:tmpl w:val="00000002"/>
    <w:name w:val="WWNum2"/>
    <w:lvl w:ilvl="0">
      <w:start w:val="1"/>
      <w:numFmt w:val="bullet"/>
      <w:lvlText w:val=""/>
      <w:lvlJc w:val="left"/>
      <w:pPr>
        <w:tabs>
          <w:tab w:val="num" w:pos="0"/>
        </w:tabs>
        <w:ind w:left="420" w:hanging="420"/>
      </w:pPr>
      <w:rPr>
        <w:rFonts w:ascii="Wingdings" w:hAnsi="Wingdings"/>
      </w:rPr>
    </w:lvl>
    <w:lvl w:ilvl="1">
      <w:start w:val="1"/>
      <w:numFmt w:val="bullet"/>
      <w:lvlText w:val=""/>
      <w:lvlJc w:val="left"/>
      <w:pPr>
        <w:tabs>
          <w:tab w:val="num" w:pos="0"/>
        </w:tabs>
        <w:ind w:left="840" w:hanging="420"/>
      </w:pPr>
      <w:rPr>
        <w:rFonts w:ascii="Wingdings" w:hAnsi="Wingdings"/>
      </w:rPr>
    </w:lvl>
    <w:lvl w:ilvl="2">
      <w:start w:val="1"/>
      <w:numFmt w:val="bullet"/>
      <w:lvlText w:val=""/>
      <w:lvlJc w:val="left"/>
      <w:pPr>
        <w:tabs>
          <w:tab w:val="num" w:pos="0"/>
        </w:tabs>
        <w:ind w:left="1260" w:hanging="420"/>
      </w:pPr>
      <w:rPr>
        <w:rFonts w:ascii="Wingdings" w:hAnsi="Wingdings"/>
      </w:rPr>
    </w:lvl>
    <w:lvl w:ilvl="3">
      <w:start w:val="1"/>
      <w:numFmt w:val="bullet"/>
      <w:lvlText w:val=""/>
      <w:lvlJc w:val="left"/>
      <w:pPr>
        <w:tabs>
          <w:tab w:val="num" w:pos="0"/>
        </w:tabs>
        <w:ind w:left="1680" w:hanging="420"/>
      </w:pPr>
      <w:rPr>
        <w:rFonts w:ascii="Wingdings" w:hAnsi="Wingdings"/>
      </w:rPr>
    </w:lvl>
    <w:lvl w:ilvl="4">
      <w:start w:val="1"/>
      <w:numFmt w:val="bullet"/>
      <w:lvlText w:val=""/>
      <w:lvlJc w:val="left"/>
      <w:pPr>
        <w:tabs>
          <w:tab w:val="num" w:pos="0"/>
        </w:tabs>
        <w:ind w:left="2100" w:hanging="420"/>
      </w:pPr>
      <w:rPr>
        <w:rFonts w:ascii="Wingdings" w:hAnsi="Wingdings"/>
      </w:rPr>
    </w:lvl>
    <w:lvl w:ilvl="5">
      <w:start w:val="1"/>
      <w:numFmt w:val="bullet"/>
      <w:lvlText w:val=""/>
      <w:lvlJc w:val="left"/>
      <w:pPr>
        <w:tabs>
          <w:tab w:val="num" w:pos="0"/>
        </w:tabs>
        <w:ind w:left="2520" w:hanging="420"/>
      </w:pPr>
      <w:rPr>
        <w:rFonts w:ascii="Wingdings" w:hAnsi="Wingdings"/>
      </w:rPr>
    </w:lvl>
    <w:lvl w:ilvl="6">
      <w:start w:val="1"/>
      <w:numFmt w:val="bullet"/>
      <w:lvlText w:val=""/>
      <w:lvlJc w:val="left"/>
      <w:pPr>
        <w:tabs>
          <w:tab w:val="num" w:pos="0"/>
        </w:tabs>
        <w:ind w:left="2940" w:hanging="420"/>
      </w:pPr>
      <w:rPr>
        <w:rFonts w:ascii="Wingdings" w:hAnsi="Wingdings"/>
      </w:rPr>
    </w:lvl>
    <w:lvl w:ilvl="7">
      <w:start w:val="1"/>
      <w:numFmt w:val="bullet"/>
      <w:lvlText w:val=""/>
      <w:lvlJc w:val="left"/>
      <w:pPr>
        <w:tabs>
          <w:tab w:val="num" w:pos="0"/>
        </w:tabs>
        <w:ind w:left="3360" w:hanging="420"/>
      </w:pPr>
      <w:rPr>
        <w:rFonts w:ascii="Wingdings" w:hAnsi="Wingdings"/>
      </w:rPr>
    </w:lvl>
    <w:lvl w:ilvl="8">
      <w:start w:val="1"/>
      <w:numFmt w:val="bullet"/>
      <w:lvlText w:val=""/>
      <w:lvlJc w:val="left"/>
      <w:pPr>
        <w:tabs>
          <w:tab w:val="num" w:pos="0"/>
        </w:tabs>
        <w:ind w:left="3780" w:hanging="420"/>
      </w:pPr>
      <w:rPr>
        <w:rFonts w:ascii="Wingdings" w:hAnsi="Wingdings"/>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29F"/>
    <w:rsid w:val="001676BD"/>
    <w:rsid w:val="0028329F"/>
    <w:rsid w:val="005D5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ascii="Century" w:hAnsi="Century"/>
      <w:kern w:val="1"/>
      <w:sz w:val="21"/>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faultParagraphFont">
    <w:name w:val="Default Paragraph Font"/>
  </w:style>
  <w:style w:type="character" w:customStyle="1" w:styleId="ListLabel1">
    <w:name w:val="ListLabel 1"/>
    <w:rPr>
      <w:rFonts w:cs="Times New Roman"/>
    </w:rPr>
  </w:style>
  <w:style w:type="paragraph" w:customStyle="1" w:styleId="a3">
    <w:name w:val="見出し"/>
    <w:basedOn w:val="a"/>
    <w:next w:val="a4"/>
    <w:pPr>
      <w:keepNext/>
      <w:spacing w:before="240" w:after="120"/>
    </w:pPr>
    <w:rPr>
      <w:rFonts w:ascii="Arial" w:eastAsia="ＭＳ Ｐゴシック" w:hAnsi="Arial" w:cs="Mangal"/>
      <w:sz w:val="28"/>
      <w:szCs w:val="28"/>
    </w:rPr>
  </w:style>
  <w:style w:type="paragraph" w:styleId="a4">
    <w:name w:val="Body Text"/>
    <w:basedOn w:val="a"/>
    <w:pPr>
      <w:spacing w:after="12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customStyle="1" w:styleId="a7">
    <w:name w:val="索引"/>
    <w:basedOn w:val="a"/>
    <w:pPr>
      <w:suppressLineNumbers/>
    </w:pPr>
    <w:rPr>
      <w:rFonts w:cs="Mangal"/>
    </w:rPr>
  </w:style>
  <w:style w:type="paragraph" w:customStyle="1" w:styleId="1">
    <w:name w:val="リスト段落1"/>
    <w:basedOn w:val="a"/>
    <w:pPr>
      <w:ind w:left="840"/>
    </w:pPr>
    <w:rPr>
      <w:szCs w:val="24"/>
    </w:rPr>
  </w:style>
  <w:style w:type="paragraph" w:customStyle="1" w:styleId="ListParagraph">
    <w:name w:val="List Paragraph"/>
    <w:basedOn w:val="a"/>
    <w:pPr>
      <w:ind w:left="84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ascii="Century" w:hAnsi="Century"/>
      <w:kern w:val="1"/>
      <w:sz w:val="21"/>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faultParagraphFont">
    <w:name w:val="Default Paragraph Font"/>
  </w:style>
  <w:style w:type="character" w:customStyle="1" w:styleId="ListLabel1">
    <w:name w:val="ListLabel 1"/>
    <w:rPr>
      <w:rFonts w:cs="Times New Roman"/>
    </w:rPr>
  </w:style>
  <w:style w:type="paragraph" w:customStyle="1" w:styleId="a3">
    <w:name w:val="見出し"/>
    <w:basedOn w:val="a"/>
    <w:next w:val="a4"/>
    <w:pPr>
      <w:keepNext/>
      <w:spacing w:before="240" w:after="120"/>
    </w:pPr>
    <w:rPr>
      <w:rFonts w:ascii="Arial" w:eastAsia="ＭＳ Ｐゴシック" w:hAnsi="Arial" w:cs="Mangal"/>
      <w:sz w:val="28"/>
      <w:szCs w:val="28"/>
    </w:rPr>
  </w:style>
  <w:style w:type="paragraph" w:styleId="a4">
    <w:name w:val="Body Text"/>
    <w:basedOn w:val="a"/>
    <w:pPr>
      <w:spacing w:after="12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customStyle="1" w:styleId="a7">
    <w:name w:val="索引"/>
    <w:basedOn w:val="a"/>
    <w:pPr>
      <w:suppressLineNumbers/>
    </w:pPr>
    <w:rPr>
      <w:rFonts w:cs="Mangal"/>
    </w:rPr>
  </w:style>
  <w:style w:type="paragraph" w:customStyle="1" w:styleId="1">
    <w:name w:val="リスト段落1"/>
    <w:basedOn w:val="a"/>
    <w:pPr>
      <w:ind w:left="840"/>
    </w:pPr>
    <w:rPr>
      <w:szCs w:val="24"/>
    </w:rPr>
  </w:style>
  <w:style w:type="paragraph" w:customStyle="1" w:styleId="ListParagraph">
    <w:name w:val="List Paragraph"/>
    <w:basedOn w:val="a"/>
    <w:pPr>
      <w:ind w:left="84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cp:revision>
  <cp:lastPrinted>1601-01-01T00:00:00Z</cp:lastPrinted>
  <dcterms:created xsi:type="dcterms:W3CDTF">2014-01-29T00:40:00Z</dcterms:created>
  <dcterms:modified xsi:type="dcterms:W3CDTF">2014-01-29T00:40:00Z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